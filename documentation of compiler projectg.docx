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7A60" w14:textId="1375A43B" w:rsidR="00A9204E" w:rsidRDefault="00C23696" w:rsidP="00C23696">
      <w:pPr>
        <w:rPr>
          <w:b/>
          <w:bCs/>
          <w:sz w:val="52"/>
          <w:szCs w:val="52"/>
          <w:lang w:val="en-IN"/>
        </w:rPr>
      </w:pPr>
      <w:r w:rsidRPr="00C23696">
        <w:rPr>
          <w:b/>
          <w:bCs/>
          <w:sz w:val="52"/>
          <w:szCs w:val="52"/>
          <w:lang w:val="en-IN"/>
        </w:rPr>
        <w:t xml:space="preserve">        PROJECT REPORT DOCUMENTATION</w:t>
      </w:r>
    </w:p>
    <w:p w14:paraId="232A21AF" w14:textId="225AFD89" w:rsidR="00C23696" w:rsidRDefault="00C23696" w:rsidP="00C23696">
      <w:pPr>
        <w:rPr>
          <w:b/>
          <w:bCs/>
          <w:sz w:val="52"/>
          <w:szCs w:val="52"/>
          <w:lang w:val="en-IN"/>
        </w:rPr>
      </w:pPr>
    </w:p>
    <w:p w14:paraId="17BD24C6" w14:textId="16D7A11F" w:rsidR="00C23696" w:rsidRPr="00E22354" w:rsidRDefault="00E22354" w:rsidP="00E22354">
      <w:pPr>
        <w:pStyle w:val="ListParagraph"/>
        <w:numPr>
          <w:ilvl w:val="0"/>
          <w:numId w:val="25"/>
        </w:numPr>
        <w:rPr>
          <w:b/>
          <w:bCs/>
          <w:sz w:val="36"/>
          <w:szCs w:val="36"/>
          <w:u w:val="single"/>
          <w:lang w:val="en-IN"/>
        </w:rPr>
      </w:pPr>
      <w:r w:rsidRPr="00E22354">
        <w:rPr>
          <w:b/>
          <w:bCs/>
          <w:sz w:val="36"/>
          <w:szCs w:val="36"/>
          <w:u w:val="single"/>
          <w:lang w:val="en-IN"/>
        </w:rPr>
        <w:t xml:space="preserve">Problem Statement </w:t>
      </w:r>
    </w:p>
    <w:p w14:paraId="694CDD61" w14:textId="42D804F9" w:rsidR="00E22354" w:rsidRDefault="00E22354" w:rsidP="00E22354">
      <w:pPr>
        <w:pStyle w:val="ListParagraph"/>
        <w:ind w:left="883"/>
        <w:rPr>
          <w:b/>
          <w:bCs/>
          <w:sz w:val="36"/>
          <w:szCs w:val="36"/>
          <w:lang w:val="en-IN"/>
        </w:rPr>
      </w:pPr>
    </w:p>
    <w:p w14:paraId="7443A8A2" w14:textId="16EE9E4C" w:rsidR="00E22354" w:rsidRDefault="00E22354" w:rsidP="00E22354">
      <w:pPr>
        <w:pStyle w:val="ListParagraph"/>
        <w:ind w:left="883"/>
        <w:rPr>
          <w:sz w:val="36"/>
          <w:szCs w:val="36"/>
          <w:lang w:val="en-IN"/>
        </w:rPr>
      </w:pPr>
      <w:r>
        <w:rPr>
          <w:sz w:val="36"/>
          <w:szCs w:val="36"/>
          <w:lang w:val="en-IN"/>
        </w:rPr>
        <w:t xml:space="preserve">Creating a website for DSA </w:t>
      </w:r>
      <w:r w:rsidR="005966A6">
        <w:rPr>
          <w:sz w:val="36"/>
          <w:szCs w:val="36"/>
          <w:lang w:val="en-IN"/>
        </w:rPr>
        <w:t xml:space="preserve">learners </w:t>
      </w:r>
      <w:r>
        <w:rPr>
          <w:sz w:val="36"/>
          <w:szCs w:val="36"/>
          <w:lang w:val="en-IN"/>
        </w:rPr>
        <w:t xml:space="preserve">to learn, practice and give contest. </w:t>
      </w:r>
      <w:r w:rsidR="00DF7F57">
        <w:rPr>
          <w:rFonts w:ascii="Arial" w:hAnsi="Arial" w:cs="Arial"/>
          <w:color w:val="0A0A23"/>
          <w:sz w:val="36"/>
          <w:szCs w:val="36"/>
          <w:shd w:val="clear" w:color="auto" w:fill="FFFFFF"/>
        </w:rPr>
        <w:t xml:space="preserve">It is a platform which </w:t>
      </w:r>
      <w:r w:rsidR="00DF7F57" w:rsidRPr="00DF7F57">
        <w:rPr>
          <w:rFonts w:ascii="Arial" w:hAnsi="Arial" w:cs="Arial"/>
          <w:color w:val="0A0A23"/>
          <w:sz w:val="36"/>
          <w:szCs w:val="36"/>
          <w:shd w:val="clear" w:color="auto" w:fill="FFFFFF"/>
        </w:rPr>
        <w:t xml:space="preserve">lets you write code in your </w:t>
      </w:r>
      <w:r w:rsidR="005966A6" w:rsidRPr="00DF7F57">
        <w:rPr>
          <w:rFonts w:ascii="Arial" w:hAnsi="Arial" w:cs="Arial"/>
          <w:color w:val="0A0A23"/>
          <w:sz w:val="36"/>
          <w:szCs w:val="36"/>
          <w:shd w:val="clear" w:color="auto" w:fill="FFFFFF"/>
        </w:rPr>
        <w:t>favorite</w:t>
      </w:r>
      <w:r w:rsidR="00DF7F57" w:rsidRPr="00DF7F57">
        <w:rPr>
          <w:rFonts w:ascii="Arial" w:hAnsi="Arial" w:cs="Arial"/>
          <w:color w:val="0A0A23"/>
          <w:sz w:val="36"/>
          <w:szCs w:val="36"/>
          <w:shd w:val="clear" w:color="auto" w:fill="FFFFFF"/>
        </w:rPr>
        <w:t xml:space="preserve"> programming language and run that code on the same platform</w:t>
      </w:r>
      <w:r w:rsidR="00DF7F57">
        <w:rPr>
          <w:rFonts w:ascii="Arial" w:hAnsi="Arial" w:cs="Arial"/>
          <w:color w:val="0A0A23"/>
          <w:sz w:val="36"/>
          <w:szCs w:val="36"/>
          <w:shd w:val="clear" w:color="auto" w:fill="FFFFFF"/>
        </w:rPr>
        <w:t xml:space="preserve"> and make it easy to use.</w:t>
      </w:r>
    </w:p>
    <w:p w14:paraId="4392E4BC" w14:textId="188ABAF0" w:rsidR="00E22354" w:rsidRDefault="00E22354" w:rsidP="00E22354">
      <w:pPr>
        <w:pStyle w:val="ListParagraph"/>
        <w:ind w:left="883"/>
        <w:rPr>
          <w:sz w:val="36"/>
          <w:szCs w:val="36"/>
          <w:lang w:val="en-IN"/>
        </w:rPr>
      </w:pPr>
    </w:p>
    <w:p w14:paraId="1D325A90" w14:textId="043BA135" w:rsidR="00E22354" w:rsidRPr="00E22354" w:rsidRDefault="00E22354" w:rsidP="001104FE">
      <w:pPr>
        <w:pStyle w:val="ListParagraph"/>
        <w:numPr>
          <w:ilvl w:val="0"/>
          <w:numId w:val="25"/>
        </w:numPr>
        <w:rPr>
          <w:b/>
          <w:bCs/>
          <w:sz w:val="36"/>
          <w:szCs w:val="36"/>
          <w:u w:val="single"/>
          <w:lang w:val="en-IN"/>
        </w:rPr>
      </w:pPr>
      <w:r w:rsidRPr="00E22354">
        <w:rPr>
          <w:b/>
          <w:bCs/>
          <w:sz w:val="36"/>
          <w:szCs w:val="36"/>
          <w:u w:val="single"/>
          <w:lang w:val="en-IN"/>
        </w:rPr>
        <w:t>Hardware And Software</w:t>
      </w:r>
    </w:p>
    <w:p w14:paraId="7EA433EF" w14:textId="7C69552D" w:rsidR="00E22354" w:rsidRDefault="00E22354" w:rsidP="00E22354">
      <w:pPr>
        <w:pStyle w:val="ListParagraph"/>
        <w:ind w:left="883"/>
        <w:rPr>
          <w:b/>
          <w:bCs/>
          <w:sz w:val="36"/>
          <w:szCs w:val="36"/>
          <w:lang w:val="en-IN"/>
        </w:rPr>
      </w:pPr>
    </w:p>
    <w:p w14:paraId="2C765E86" w14:textId="0A3B7BF1" w:rsidR="002A63E6" w:rsidRDefault="00124B19" w:rsidP="00E22354">
      <w:pPr>
        <w:pStyle w:val="ListParagraph"/>
        <w:ind w:left="883"/>
        <w:rPr>
          <w:sz w:val="36"/>
          <w:szCs w:val="36"/>
          <w:lang w:val="en-IN"/>
        </w:rPr>
      </w:pPr>
      <w:r>
        <w:rPr>
          <w:sz w:val="36"/>
          <w:szCs w:val="36"/>
          <w:lang w:val="en-IN"/>
        </w:rPr>
        <w:t xml:space="preserve"> </w:t>
      </w:r>
      <w:r w:rsidRPr="00124B19">
        <w:rPr>
          <w:sz w:val="36"/>
          <w:szCs w:val="36"/>
          <w:lang w:val="en-IN"/>
        </w:rPr>
        <w:t xml:space="preserve"> </w:t>
      </w:r>
      <w:r>
        <w:rPr>
          <w:sz w:val="36"/>
          <w:szCs w:val="36"/>
          <w:lang w:val="en-IN"/>
        </w:rPr>
        <w:t xml:space="preserve">The software which is been used in this product is VS  </w:t>
      </w:r>
      <w:r w:rsidR="001B2682">
        <w:rPr>
          <w:sz w:val="36"/>
          <w:szCs w:val="36"/>
          <w:lang w:val="en-IN"/>
        </w:rPr>
        <w:t xml:space="preserve">      Code. </w:t>
      </w:r>
    </w:p>
    <w:p w14:paraId="744687B6" w14:textId="100B7221" w:rsidR="001B2682" w:rsidRDefault="001B2682" w:rsidP="00E22354">
      <w:pPr>
        <w:pStyle w:val="ListParagraph"/>
        <w:ind w:left="883"/>
        <w:rPr>
          <w:sz w:val="36"/>
          <w:szCs w:val="36"/>
          <w:lang w:val="en-IN"/>
        </w:rPr>
      </w:pPr>
      <w:r>
        <w:rPr>
          <w:sz w:val="36"/>
          <w:szCs w:val="36"/>
          <w:lang w:val="en-IN"/>
        </w:rPr>
        <w:t xml:space="preserve">The hardware </w:t>
      </w:r>
      <w:r w:rsidR="0002619E">
        <w:rPr>
          <w:sz w:val="36"/>
          <w:szCs w:val="36"/>
          <w:lang w:val="en-IN"/>
        </w:rPr>
        <w:t xml:space="preserve">which is been used in this product is </w:t>
      </w:r>
      <w:r w:rsidR="0097392F" w:rsidRPr="0097392F">
        <w:rPr>
          <w:sz w:val="36"/>
          <w:szCs w:val="36"/>
          <w:lang w:val="en-IN"/>
        </w:rPr>
        <w:t>12th Gen Intel Core i5-1235U | Speed: 10 Cores (2xP-core 1.3/ 4.4GHz, 8xE-core 0.9 / 3.3GHz) | 12 Threads | 12MB Cache</w:t>
      </w:r>
      <w:r w:rsidR="00413C32">
        <w:rPr>
          <w:sz w:val="36"/>
          <w:szCs w:val="36"/>
          <w:lang w:val="en-IN"/>
        </w:rPr>
        <w:t>,</w:t>
      </w:r>
      <w:r w:rsidR="007D337D">
        <w:rPr>
          <w:sz w:val="36"/>
          <w:szCs w:val="36"/>
          <w:lang w:val="en-IN"/>
        </w:rPr>
        <w:t xml:space="preserve"> </w:t>
      </w:r>
      <w:r w:rsidR="00413C32" w:rsidRPr="00413C32">
        <w:rPr>
          <w:sz w:val="36"/>
          <w:szCs w:val="36"/>
          <w:lang w:val="en-IN"/>
        </w:rPr>
        <w:t>Operating System: Pre-Loaded Windows 11</w:t>
      </w:r>
    </w:p>
    <w:p w14:paraId="5906BE55" w14:textId="72C09C7E" w:rsidR="00E22354" w:rsidRPr="007D337D" w:rsidRDefault="00E22354" w:rsidP="007D337D">
      <w:pPr>
        <w:rPr>
          <w:b/>
          <w:bCs/>
          <w:sz w:val="36"/>
          <w:szCs w:val="36"/>
          <w:lang w:val="en-IN"/>
        </w:rPr>
      </w:pPr>
    </w:p>
    <w:p w14:paraId="624070E7" w14:textId="28089EC2" w:rsidR="00E22354" w:rsidRDefault="00E22354" w:rsidP="00E22354">
      <w:pPr>
        <w:pStyle w:val="ListParagraph"/>
        <w:numPr>
          <w:ilvl w:val="0"/>
          <w:numId w:val="25"/>
        </w:numPr>
        <w:rPr>
          <w:b/>
          <w:bCs/>
          <w:sz w:val="36"/>
          <w:szCs w:val="36"/>
          <w:u w:val="single"/>
          <w:lang w:val="en-IN"/>
        </w:rPr>
      </w:pPr>
      <w:r w:rsidRPr="00E22354">
        <w:rPr>
          <w:b/>
          <w:bCs/>
          <w:sz w:val="36"/>
          <w:szCs w:val="36"/>
          <w:u w:val="single"/>
          <w:lang w:val="en-IN"/>
        </w:rPr>
        <w:t>Technology Used</w:t>
      </w:r>
    </w:p>
    <w:p w14:paraId="0D0A7937" w14:textId="77777777" w:rsidR="001104FE" w:rsidRDefault="001104FE" w:rsidP="001104FE">
      <w:pPr>
        <w:pStyle w:val="ListParagraph"/>
        <w:ind w:left="883"/>
        <w:rPr>
          <w:b/>
          <w:bCs/>
          <w:sz w:val="36"/>
          <w:szCs w:val="36"/>
          <w:u w:val="single"/>
          <w:lang w:val="en-IN"/>
        </w:rPr>
      </w:pPr>
    </w:p>
    <w:p w14:paraId="3943F2C0" w14:textId="288E9DA7" w:rsidR="00514867" w:rsidRPr="003B251B" w:rsidRDefault="00AE2D8E" w:rsidP="003B251B">
      <w:pPr>
        <w:pStyle w:val="ListParagraph"/>
        <w:numPr>
          <w:ilvl w:val="0"/>
          <w:numId w:val="35"/>
        </w:numPr>
        <w:shd w:val="clear" w:color="auto" w:fill="FFFFFF"/>
        <w:spacing w:line="384" w:lineRule="atLeast"/>
        <w:textAlignment w:val="baseline"/>
        <w:rPr>
          <w:rFonts w:ascii="inherit" w:eastAsia="Times New Roman" w:hAnsi="inherit" w:cs="Times New Roman"/>
          <w:color w:val="0A0A23"/>
          <w:sz w:val="33"/>
          <w:szCs w:val="33"/>
        </w:rPr>
      </w:pPr>
      <w:hyperlink r:id="rId8" w:history="1">
        <w:r w:rsidR="00514867" w:rsidRPr="003B251B">
          <w:rPr>
            <w:rFonts w:ascii="inherit" w:eastAsia="Times New Roman" w:hAnsi="inherit" w:cs="Times New Roman"/>
            <w:sz w:val="33"/>
            <w:szCs w:val="33"/>
            <w:u w:val="single"/>
            <w:bdr w:val="none" w:sz="0" w:space="0" w:color="auto" w:frame="1"/>
          </w:rPr>
          <w:t>React.js</w:t>
        </w:r>
      </w:hyperlink>
      <w:r w:rsidR="00514867" w:rsidRPr="003B251B">
        <w:rPr>
          <w:rFonts w:ascii="inherit" w:eastAsia="Times New Roman" w:hAnsi="inherit" w:cs="Times New Roman"/>
          <w:color w:val="0A0A23"/>
          <w:sz w:val="33"/>
          <w:szCs w:val="33"/>
        </w:rPr>
        <w:t> – For the front-end</w:t>
      </w:r>
    </w:p>
    <w:p w14:paraId="0242D9DA" w14:textId="6B1806B3" w:rsidR="00514867" w:rsidRPr="003B251B" w:rsidRDefault="00514867" w:rsidP="003B251B">
      <w:pPr>
        <w:pStyle w:val="ListParagraph"/>
        <w:numPr>
          <w:ilvl w:val="0"/>
          <w:numId w:val="35"/>
        </w:numPr>
        <w:shd w:val="clear" w:color="auto" w:fill="FFFFFF"/>
        <w:spacing w:line="384" w:lineRule="atLeast"/>
        <w:textAlignment w:val="baseline"/>
        <w:rPr>
          <w:rFonts w:ascii="inherit" w:eastAsia="Times New Roman" w:hAnsi="inherit" w:cs="Times New Roman"/>
          <w:color w:val="0A0A23"/>
          <w:sz w:val="33"/>
          <w:szCs w:val="33"/>
        </w:rPr>
      </w:pPr>
      <w:r w:rsidRPr="003B251B">
        <w:rPr>
          <w:rFonts w:ascii="inherit" w:eastAsia="Times New Roman" w:hAnsi="inherit" w:cs="Times New Roman"/>
          <w:sz w:val="33"/>
          <w:szCs w:val="33"/>
        </w:rPr>
        <w:t xml:space="preserve">CSS- </w:t>
      </w:r>
      <w:r w:rsidRPr="003B251B">
        <w:rPr>
          <w:rFonts w:ascii="inherit" w:eastAsia="Times New Roman" w:hAnsi="inherit" w:cs="Times New Roman"/>
          <w:color w:val="0A0A23"/>
          <w:sz w:val="33"/>
          <w:szCs w:val="33"/>
        </w:rPr>
        <w:t xml:space="preserve">For styling </w:t>
      </w:r>
    </w:p>
    <w:p w14:paraId="7EC47B80" w14:textId="5C131976" w:rsidR="00514867" w:rsidRPr="003B251B" w:rsidRDefault="00AE2D8E" w:rsidP="003B251B">
      <w:pPr>
        <w:pStyle w:val="ListParagraph"/>
        <w:numPr>
          <w:ilvl w:val="0"/>
          <w:numId w:val="35"/>
        </w:numPr>
        <w:shd w:val="clear" w:color="auto" w:fill="FFFFFF"/>
        <w:spacing w:line="384" w:lineRule="atLeast"/>
        <w:textAlignment w:val="baseline"/>
        <w:rPr>
          <w:rFonts w:ascii="inherit" w:eastAsia="Times New Roman" w:hAnsi="inherit" w:cs="Times New Roman"/>
          <w:color w:val="0A0A23"/>
          <w:sz w:val="33"/>
          <w:szCs w:val="33"/>
        </w:rPr>
      </w:pPr>
      <w:hyperlink r:id="rId9" w:history="1">
        <w:r w:rsidR="00514867" w:rsidRPr="003B251B">
          <w:rPr>
            <w:rFonts w:ascii="inherit" w:eastAsia="Times New Roman" w:hAnsi="inherit" w:cs="Times New Roman"/>
            <w:sz w:val="33"/>
            <w:szCs w:val="33"/>
            <w:u w:val="single"/>
            <w:bdr w:val="none" w:sz="0" w:space="0" w:color="auto" w:frame="1"/>
          </w:rPr>
          <w:t>Tailwind CSS</w:t>
        </w:r>
      </w:hyperlink>
      <w:r w:rsidR="00514867" w:rsidRPr="003B251B">
        <w:rPr>
          <w:rFonts w:ascii="inherit" w:eastAsia="Times New Roman" w:hAnsi="inherit" w:cs="Times New Roman"/>
          <w:sz w:val="33"/>
          <w:szCs w:val="33"/>
        </w:rPr>
        <w:t> </w:t>
      </w:r>
      <w:r w:rsidR="00514867" w:rsidRPr="003B251B">
        <w:rPr>
          <w:rFonts w:ascii="inherit" w:eastAsia="Times New Roman" w:hAnsi="inherit" w:cs="Times New Roman"/>
          <w:color w:val="0A0A23"/>
          <w:sz w:val="33"/>
          <w:szCs w:val="33"/>
        </w:rPr>
        <w:t>–</w:t>
      </w:r>
      <w:r w:rsidR="0002619E" w:rsidRPr="003B251B">
        <w:rPr>
          <w:rFonts w:ascii="inherit" w:eastAsia="Times New Roman" w:hAnsi="inherit" w:cs="Times New Roman"/>
          <w:color w:val="0A0A23"/>
          <w:sz w:val="33"/>
          <w:szCs w:val="33"/>
        </w:rPr>
        <w:t xml:space="preserve"> For compiler </w:t>
      </w:r>
      <w:r w:rsidR="00514867" w:rsidRPr="003B251B">
        <w:rPr>
          <w:rFonts w:ascii="inherit" w:eastAsia="Times New Roman" w:hAnsi="inherit" w:cs="Times New Roman"/>
          <w:color w:val="0A0A23"/>
          <w:sz w:val="33"/>
          <w:szCs w:val="33"/>
        </w:rPr>
        <w:t xml:space="preserve"> </w:t>
      </w:r>
    </w:p>
    <w:p w14:paraId="52C2CFD7" w14:textId="77777777" w:rsidR="00514867" w:rsidRPr="003B251B" w:rsidRDefault="00AE2D8E" w:rsidP="003B251B">
      <w:pPr>
        <w:pStyle w:val="ListParagraph"/>
        <w:numPr>
          <w:ilvl w:val="0"/>
          <w:numId w:val="35"/>
        </w:numPr>
        <w:shd w:val="clear" w:color="auto" w:fill="FFFFFF"/>
        <w:spacing w:line="384" w:lineRule="atLeast"/>
        <w:textAlignment w:val="baseline"/>
        <w:rPr>
          <w:rFonts w:ascii="inherit" w:eastAsia="Times New Roman" w:hAnsi="inherit" w:cs="Times New Roman"/>
          <w:color w:val="0A0A23"/>
          <w:sz w:val="33"/>
          <w:szCs w:val="33"/>
        </w:rPr>
      </w:pPr>
      <w:hyperlink r:id="rId10" w:history="1">
        <w:r w:rsidR="00514867" w:rsidRPr="003B251B">
          <w:rPr>
            <w:rFonts w:ascii="inherit" w:eastAsia="Times New Roman" w:hAnsi="inherit" w:cs="Times New Roman"/>
            <w:sz w:val="33"/>
            <w:szCs w:val="33"/>
            <w:u w:val="single"/>
            <w:bdr w:val="none" w:sz="0" w:space="0" w:color="auto" w:frame="1"/>
          </w:rPr>
          <w:t>Judge0</w:t>
        </w:r>
      </w:hyperlink>
      <w:r w:rsidR="00514867" w:rsidRPr="003B251B">
        <w:rPr>
          <w:rFonts w:ascii="inherit" w:eastAsia="Times New Roman" w:hAnsi="inherit" w:cs="Times New Roman"/>
          <w:color w:val="0A0A23"/>
          <w:sz w:val="33"/>
          <w:szCs w:val="33"/>
        </w:rPr>
        <w:t> – For compiling and executing our code.</w:t>
      </w:r>
    </w:p>
    <w:p w14:paraId="16AC4C24" w14:textId="7C7ABD10" w:rsidR="00514867" w:rsidRPr="003B251B" w:rsidRDefault="00AE2D8E" w:rsidP="003B251B">
      <w:pPr>
        <w:pStyle w:val="ListParagraph"/>
        <w:numPr>
          <w:ilvl w:val="0"/>
          <w:numId w:val="35"/>
        </w:numPr>
        <w:shd w:val="clear" w:color="auto" w:fill="FFFFFF"/>
        <w:spacing w:line="384" w:lineRule="atLeast"/>
        <w:textAlignment w:val="baseline"/>
        <w:rPr>
          <w:rFonts w:ascii="inherit" w:eastAsia="Times New Roman" w:hAnsi="inherit" w:cs="Times New Roman"/>
          <w:color w:val="0A0A23"/>
          <w:sz w:val="33"/>
          <w:szCs w:val="33"/>
        </w:rPr>
      </w:pPr>
      <w:hyperlink r:id="rId11" w:history="1">
        <w:r w:rsidR="00514867" w:rsidRPr="003B251B">
          <w:rPr>
            <w:rFonts w:ascii="inherit" w:eastAsia="Times New Roman" w:hAnsi="inherit" w:cs="Times New Roman"/>
            <w:sz w:val="33"/>
            <w:szCs w:val="33"/>
            <w:u w:val="single"/>
            <w:bdr w:val="none" w:sz="0" w:space="0" w:color="auto" w:frame="1"/>
          </w:rPr>
          <w:t>Rapid API</w:t>
        </w:r>
      </w:hyperlink>
      <w:r w:rsidR="00514867" w:rsidRPr="003B251B">
        <w:rPr>
          <w:rFonts w:ascii="inherit" w:eastAsia="Times New Roman" w:hAnsi="inherit" w:cs="Times New Roman"/>
          <w:color w:val="0A0A23"/>
          <w:sz w:val="33"/>
          <w:szCs w:val="33"/>
        </w:rPr>
        <w:t xml:space="preserve"> – </w:t>
      </w:r>
      <w:r w:rsidR="0002619E" w:rsidRPr="003B251B">
        <w:rPr>
          <w:rFonts w:ascii="inherit" w:eastAsia="Times New Roman" w:hAnsi="inherit" w:cs="Times New Roman"/>
          <w:color w:val="0A0A23"/>
          <w:sz w:val="33"/>
          <w:szCs w:val="33"/>
        </w:rPr>
        <w:t>For Compiler</w:t>
      </w:r>
    </w:p>
    <w:p w14:paraId="6DBF3E9B" w14:textId="5CAC6C8F" w:rsidR="00514867" w:rsidRPr="00AE2D8E" w:rsidRDefault="00AE2D8E" w:rsidP="00AE2D8E">
      <w:pPr>
        <w:pStyle w:val="ListParagraph"/>
        <w:numPr>
          <w:ilvl w:val="0"/>
          <w:numId w:val="35"/>
        </w:numPr>
        <w:shd w:val="clear" w:color="auto" w:fill="FFFFFF"/>
        <w:spacing w:line="384" w:lineRule="atLeast"/>
        <w:textAlignment w:val="baseline"/>
        <w:rPr>
          <w:rFonts w:ascii="inherit" w:eastAsia="Times New Roman" w:hAnsi="inherit" w:cs="Times New Roman"/>
          <w:color w:val="0A0A23"/>
          <w:sz w:val="33"/>
          <w:szCs w:val="33"/>
        </w:rPr>
      </w:pPr>
      <w:hyperlink r:id="rId12" w:history="1">
        <w:r w:rsidR="00514867" w:rsidRPr="00AE2D8E">
          <w:rPr>
            <w:rFonts w:ascii="inherit" w:eastAsia="Times New Roman" w:hAnsi="inherit" w:cs="Times New Roman"/>
            <w:sz w:val="33"/>
            <w:szCs w:val="33"/>
            <w:u w:val="single"/>
            <w:bdr w:val="none" w:sz="0" w:space="0" w:color="auto" w:frame="1"/>
          </w:rPr>
          <w:t>Monaco Editor</w:t>
        </w:r>
      </w:hyperlink>
      <w:r w:rsidR="00514867" w:rsidRPr="00AE2D8E">
        <w:rPr>
          <w:rFonts w:ascii="inherit" w:eastAsia="Times New Roman" w:hAnsi="inherit" w:cs="Times New Roman"/>
          <w:color w:val="0A0A23"/>
          <w:sz w:val="33"/>
          <w:szCs w:val="33"/>
        </w:rPr>
        <w:t> – The code editor that powers the project</w:t>
      </w:r>
    </w:p>
    <w:p w14:paraId="5BC02637" w14:textId="7586F3E7" w:rsidR="00E22354" w:rsidRDefault="00E22354" w:rsidP="00E22354">
      <w:pPr>
        <w:pStyle w:val="ListParagraph"/>
        <w:ind w:left="883"/>
        <w:rPr>
          <w:b/>
          <w:bCs/>
          <w:sz w:val="36"/>
          <w:szCs w:val="36"/>
          <w:lang w:val="en-IN"/>
        </w:rPr>
      </w:pPr>
    </w:p>
    <w:p w14:paraId="58818881" w14:textId="77777777" w:rsidR="007D337D" w:rsidRDefault="007D337D" w:rsidP="00E22354">
      <w:pPr>
        <w:pStyle w:val="ListParagraph"/>
        <w:ind w:left="883"/>
        <w:rPr>
          <w:b/>
          <w:bCs/>
          <w:sz w:val="36"/>
          <w:szCs w:val="36"/>
          <w:lang w:val="en-IN"/>
        </w:rPr>
      </w:pPr>
    </w:p>
    <w:p w14:paraId="2531C206" w14:textId="11710AB6" w:rsidR="007D337D" w:rsidRPr="007759BB" w:rsidRDefault="00E22354" w:rsidP="007D337D">
      <w:pPr>
        <w:pStyle w:val="ListParagraph"/>
        <w:numPr>
          <w:ilvl w:val="0"/>
          <w:numId w:val="25"/>
        </w:numPr>
        <w:rPr>
          <w:sz w:val="40"/>
          <w:szCs w:val="40"/>
          <w:lang w:val="en-IN"/>
        </w:rPr>
      </w:pPr>
      <w:r w:rsidRPr="00E22354">
        <w:rPr>
          <w:rFonts w:ascii="Times New Roman" w:hAnsi="Times New Roman" w:cs="Times New Roman"/>
          <w:b/>
          <w:bCs/>
          <w:sz w:val="36"/>
          <w:szCs w:val="36"/>
          <w:u w:val="single"/>
        </w:rPr>
        <w:lastRenderedPageBreak/>
        <w:t>Project Descripti</w:t>
      </w:r>
      <w:r w:rsidR="007D337D">
        <w:rPr>
          <w:rFonts w:ascii="Times New Roman" w:hAnsi="Times New Roman" w:cs="Times New Roman"/>
          <w:b/>
          <w:bCs/>
          <w:sz w:val="36"/>
          <w:szCs w:val="36"/>
          <w:u w:val="single"/>
        </w:rPr>
        <w:t>on</w:t>
      </w:r>
    </w:p>
    <w:p w14:paraId="1BBB7356" w14:textId="77777777" w:rsidR="007759BB" w:rsidRDefault="007759BB" w:rsidP="00C21760">
      <w:pPr>
        <w:rPr>
          <w:sz w:val="40"/>
          <w:szCs w:val="40"/>
          <w:lang w:val="en-IN"/>
        </w:rPr>
      </w:pPr>
      <w:r w:rsidRPr="007759BB">
        <w:rPr>
          <w:sz w:val="40"/>
          <w:szCs w:val="40"/>
          <w:lang w:val="en-IN"/>
        </w:rPr>
        <w:t>A compiler is a special program that translates a programming language's source code into machine code, bytecode or another programming language.</w:t>
      </w:r>
      <w:r w:rsidR="007D337D">
        <w:rPr>
          <w:sz w:val="40"/>
          <w:szCs w:val="40"/>
          <w:lang w:val="en-IN"/>
        </w:rPr>
        <w:t xml:space="preserve"> </w:t>
      </w:r>
    </w:p>
    <w:p w14:paraId="41176E18" w14:textId="77777777" w:rsidR="00E241EB" w:rsidRDefault="00E241EB" w:rsidP="00C21760">
      <w:pPr>
        <w:rPr>
          <w:sz w:val="40"/>
          <w:szCs w:val="40"/>
          <w:lang w:val="en-IN"/>
        </w:rPr>
      </w:pPr>
    </w:p>
    <w:p w14:paraId="1D1D2D66" w14:textId="77777777" w:rsidR="00E241EB" w:rsidRPr="003637C4" w:rsidRDefault="00E241EB" w:rsidP="003637C4">
      <w:pPr>
        <w:pStyle w:val="ListParagraph"/>
        <w:numPr>
          <w:ilvl w:val="0"/>
          <w:numId w:val="34"/>
        </w:numPr>
        <w:rPr>
          <w:sz w:val="40"/>
          <w:szCs w:val="40"/>
          <w:lang w:val="en-IN"/>
        </w:rPr>
      </w:pPr>
      <w:r w:rsidRPr="003637C4">
        <w:rPr>
          <w:sz w:val="40"/>
          <w:szCs w:val="40"/>
          <w:lang w:val="en-IN"/>
        </w:rPr>
        <w:t>Lexical analysis. The compiler splits the source code into lexemes, which are individual code fragments that represent specific patterns in the code. The lexemes are then tokenized in preparation for syntax and semantic analyses.</w:t>
      </w:r>
    </w:p>
    <w:p w14:paraId="036369C4" w14:textId="77777777" w:rsidR="00E241EB" w:rsidRPr="003637C4" w:rsidRDefault="00E241EB" w:rsidP="003637C4">
      <w:pPr>
        <w:pStyle w:val="ListParagraph"/>
        <w:numPr>
          <w:ilvl w:val="0"/>
          <w:numId w:val="34"/>
        </w:numPr>
        <w:rPr>
          <w:sz w:val="40"/>
          <w:szCs w:val="40"/>
          <w:lang w:val="en-IN"/>
        </w:rPr>
      </w:pPr>
      <w:r w:rsidRPr="003637C4">
        <w:rPr>
          <w:sz w:val="40"/>
          <w:szCs w:val="40"/>
          <w:lang w:val="en-IN"/>
        </w:rPr>
        <w:t>Syntax analysis. The compiler verifies that the code's syntax is correct, based on the rules for the source language. This process is also referred to as parsing. During this step, the compiler typically creates abstract syntax trees that represent the logical structures of specific code elements.</w:t>
      </w:r>
    </w:p>
    <w:p w14:paraId="17DD312A" w14:textId="50BCCEF9" w:rsidR="00E241EB" w:rsidRPr="003637C4" w:rsidRDefault="00E241EB" w:rsidP="003637C4">
      <w:pPr>
        <w:pStyle w:val="ListParagraph"/>
        <w:numPr>
          <w:ilvl w:val="0"/>
          <w:numId w:val="34"/>
        </w:numPr>
        <w:rPr>
          <w:sz w:val="40"/>
          <w:szCs w:val="40"/>
          <w:lang w:val="en-IN"/>
        </w:rPr>
      </w:pPr>
      <w:r w:rsidRPr="003637C4">
        <w:rPr>
          <w:sz w:val="40"/>
          <w:szCs w:val="40"/>
          <w:lang w:val="en-IN"/>
        </w:rPr>
        <w:t>Semantic analysis. The compiler verifies the validity of the code's logic. This step goes beyond syntax analysis by validating the code's accuracy. For example, the semantic analysis might check whether variables have been assigned the right types or have been properly declared.</w:t>
      </w:r>
    </w:p>
    <w:p w14:paraId="1BB3CB23" w14:textId="3EFBBEB1" w:rsidR="003637C4" w:rsidRPr="00E241EB" w:rsidRDefault="00E241EB" w:rsidP="003637C4">
      <w:pPr>
        <w:pStyle w:val="ListParagraph"/>
        <w:numPr>
          <w:ilvl w:val="0"/>
          <w:numId w:val="34"/>
        </w:numPr>
        <w:rPr>
          <w:sz w:val="40"/>
          <w:szCs w:val="40"/>
          <w:lang w:val="en-IN"/>
        </w:rPr>
      </w:pPr>
      <w:r w:rsidRPr="003637C4">
        <w:rPr>
          <w:sz w:val="40"/>
          <w:szCs w:val="40"/>
          <w:lang w:val="en-IN"/>
        </w:rPr>
        <w:t xml:space="preserve">IR code generation. After the code passes through all three analysis phases, the compiler generates an intermediate representation (IR) of the source code. </w:t>
      </w:r>
      <w:r w:rsidRPr="003637C4">
        <w:rPr>
          <w:sz w:val="40"/>
          <w:szCs w:val="40"/>
          <w:lang w:val="en-IN"/>
        </w:rPr>
        <w:lastRenderedPageBreak/>
        <w:t>The IR code makes it easier to translate the source code into a different format.</w:t>
      </w:r>
    </w:p>
    <w:p w14:paraId="5B84BE01" w14:textId="03C4C3F0" w:rsidR="00E241EB" w:rsidRPr="003637C4" w:rsidRDefault="00E241EB" w:rsidP="003637C4">
      <w:pPr>
        <w:pStyle w:val="ListParagraph"/>
        <w:numPr>
          <w:ilvl w:val="0"/>
          <w:numId w:val="34"/>
        </w:numPr>
        <w:rPr>
          <w:sz w:val="40"/>
          <w:szCs w:val="40"/>
          <w:lang w:val="en-IN"/>
        </w:rPr>
      </w:pPr>
      <w:r w:rsidRPr="003637C4">
        <w:rPr>
          <w:sz w:val="40"/>
          <w:szCs w:val="40"/>
          <w:lang w:val="en-IN"/>
        </w:rPr>
        <w:t>The compiler optimizes the IR code in preparation for the final code generation. The type and extent of optimization depends on the compiler. Some compilers let users configure the degree of optimization.</w:t>
      </w:r>
    </w:p>
    <w:p w14:paraId="58E57BAA" w14:textId="2F5BA30D" w:rsidR="00E241EB" w:rsidRPr="005966A6" w:rsidRDefault="00E241EB" w:rsidP="005966A6">
      <w:pPr>
        <w:pStyle w:val="ListParagraph"/>
        <w:numPr>
          <w:ilvl w:val="0"/>
          <w:numId w:val="34"/>
        </w:numPr>
        <w:rPr>
          <w:sz w:val="40"/>
          <w:szCs w:val="40"/>
          <w:lang w:val="en-IN"/>
        </w:rPr>
      </w:pPr>
      <w:r w:rsidRPr="005966A6">
        <w:rPr>
          <w:sz w:val="40"/>
          <w:szCs w:val="40"/>
          <w:lang w:val="en-IN"/>
        </w:rPr>
        <w:t>Output code generation. The compiler generates the final output code, using the optimized IR cod</w:t>
      </w:r>
    </w:p>
    <w:p w14:paraId="39B78BE4" w14:textId="77777777" w:rsidR="007759BB" w:rsidRDefault="007759BB" w:rsidP="00C21760">
      <w:pPr>
        <w:rPr>
          <w:sz w:val="40"/>
          <w:szCs w:val="40"/>
          <w:lang w:val="en-IN"/>
        </w:rPr>
      </w:pPr>
    </w:p>
    <w:p w14:paraId="65D76E23" w14:textId="01447134" w:rsidR="007D337D" w:rsidRDefault="007D337D" w:rsidP="00C21760">
      <w:pPr>
        <w:rPr>
          <w:sz w:val="40"/>
          <w:szCs w:val="40"/>
          <w:lang w:val="en-IN"/>
        </w:rPr>
      </w:pPr>
      <w:r>
        <w:rPr>
          <w:sz w:val="40"/>
          <w:szCs w:val="40"/>
          <w:lang w:val="en-IN"/>
        </w:rPr>
        <w:t xml:space="preserve">            </w:t>
      </w:r>
    </w:p>
    <w:p w14:paraId="66891EEA" w14:textId="5AB60ABE" w:rsidR="007D337D" w:rsidRDefault="007D337D" w:rsidP="00C21760">
      <w:pPr>
        <w:rPr>
          <w:sz w:val="40"/>
          <w:szCs w:val="40"/>
          <w:lang w:val="en-IN"/>
        </w:rPr>
      </w:pPr>
      <w:r>
        <w:rPr>
          <w:sz w:val="40"/>
          <w:szCs w:val="40"/>
          <w:lang w:val="en-IN"/>
        </w:rPr>
        <w:t xml:space="preserve">           </w:t>
      </w:r>
    </w:p>
    <w:p w14:paraId="4FC1755A" w14:textId="4BBFCBFF" w:rsidR="00C21760" w:rsidRDefault="00C21760" w:rsidP="00C21760">
      <w:pPr>
        <w:rPr>
          <w:sz w:val="40"/>
          <w:szCs w:val="40"/>
          <w:lang w:val="en-IN"/>
        </w:rPr>
      </w:pPr>
    </w:p>
    <w:p w14:paraId="1801C85C" w14:textId="17703948" w:rsidR="00C21760" w:rsidRDefault="00C21760" w:rsidP="00C21760">
      <w:pPr>
        <w:rPr>
          <w:sz w:val="40"/>
          <w:szCs w:val="40"/>
          <w:lang w:val="en-IN"/>
        </w:rPr>
      </w:pPr>
    </w:p>
    <w:p w14:paraId="47523A0D" w14:textId="3889D5B9" w:rsidR="00C21760" w:rsidRDefault="00C21760" w:rsidP="00C21760">
      <w:pPr>
        <w:rPr>
          <w:sz w:val="40"/>
          <w:szCs w:val="40"/>
          <w:lang w:val="en-IN"/>
        </w:rPr>
      </w:pPr>
    </w:p>
    <w:p w14:paraId="219EFCBE" w14:textId="05DC1BCA" w:rsidR="00C21760" w:rsidRDefault="00C21760" w:rsidP="00C21760">
      <w:pPr>
        <w:pStyle w:val="ListParagraph"/>
        <w:numPr>
          <w:ilvl w:val="0"/>
          <w:numId w:val="25"/>
        </w:numPr>
        <w:rPr>
          <w:b/>
          <w:bCs/>
          <w:sz w:val="40"/>
          <w:szCs w:val="40"/>
          <w:u w:val="single"/>
          <w:lang w:val="en-IN"/>
        </w:rPr>
      </w:pPr>
      <w:r w:rsidRPr="00C21760">
        <w:rPr>
          <w:b/>
          <w:bCs/>
          <w:sz w:val="40"/>
          <w:szCs w:val="40"/>
          <w:u w:val="single"/>
          <w:lang w:val="en-IN"/>
        </w:rPr>
        <w:t>Scope</w:t>
      </w:r>
    </w:p>
    <w:p w14:paraId="6822D5A5" w14:textId="0D5CA28A" w:rsidR="00C21760" w:rsidRDefault="00C21760" w:rsidP="00C21760">
      <w:pPr>
        <w:pStyle w:val="ListParagraph"/>
        <w:ind w:left="883"/>
        <w:rPr>
          <w:b/>
          <w:bCs/>
          <w:sz w:val="40"/>
          <w:szCs w:val="40"/>
          <w:u w:val="single"/>
          <w:lang w:val="en-IN"/>
        </w:rPr>
      </w:pPr>
    </w:p>
    <w:p w14:paraId="547A2FBB" w14:textId="77777777" w:rsidR="00DF7F57" w:rsidRDefault="00C21760" w:rsidP="00DF7F57">
      <w:pPr>
        <w:pStyle w:val="ListParagraph"/>
        <w:numPr>
          <w:ilvl w:val="0"/>
          <w:numId w:val="26"/>
        </w:numPr>
        <w:rPr>
          <w:sz w:val="40"/>
          <w:szCs w:val="40"/>
          <w:lang w:val="en-IN"/>
        </w:rPr>
      </w:pPr>
      <w:r>
        <w:rPr>
          <w:sz w:val="40"/>
          <w:szCs w:val="40"/>
          <w:lang w:val="en-IN"/>
        </w:rPr>
        <w:t xml:space="preserve">Bring best questions for the users. </w:t>
      </w:r>
    </w:p>
    <w:p w14:paraId="62F3DD24" w14:textId="77777777" w:rsidR="00DF7F57" w:rsidRPr="003C45DC" w:rsidRDefault="00C21760" w:rsidP="00DF7F57">
      <w:pPr>
        <w:pStyle w:val="ListParagraph"/>
        <w:numPr>
          <w:ilvl w:val="0"/>
          <w:numId w:val="26"/>
        </w:numPr>
        <w:rPr>
          <w:sz w:val="40"/>
          <w:szCs w:val="40"/>
          <w:lang w:val="en-IN"/>
        </w:rPr>
      </w:pPr>
      <w:r w:rsidRPr="003C45DC">
        <w:rPr>
          <w:sz w:val="40"/>
          <w:szCs w:val="40"/>
          <w:lang w:val="en-IN"/>
        </w:rPr>
        <w:t xml:space="preserve">It gives you a solution </w:t>
      </w:r>
      <w:r w:rsidR="00DF7F57" w:rsidRPr="003C45DC">
        <w:rPr>
          <w:sz w:val="40"/>
          <w:szCs w:val="40"/>
          <w:lang w:val="en-IN"/>
        </w:rPr>
        <w:t>for the code.</w:t>
      </w:r>
    </w:p>
    <w:p w14:paraId="105348A5" w14:textId="4E9B9EBF" w:rsidR="003C45DC" w:rsidRPr="003C45DC" w:rsidRDefault="00DF7F57" w:rsidP="00DF7F57">
      <w:pPr>
        <w:pStyle w:val="ListParagraph"/>
        <w:numPr>
          <w:ilvl w:val="0"/>
          <w:numId w:val="26"/>
        </w:numPr>
        <w:rPr>
          <w:sz w:val="40"/>
          <w:szCs w:val="40"/>
          <w:lang w:val="en-IN"/>
        </w:rPr>
      </w:pPr>
      <w:r w:rsidRPr="003C45DC">
        <w:rPr>
          <w:sz w:val="40"/>
          <w:szCs w:val="40"/>
          <w:lang w:val="en-IN"/>
        </w:rPr>
        <w:t xml:space="preserve">40+ languages have been used in this project to make compiler </w:t>
      </w:r>
      <w:proofErr w:type="gramStart"/>
      <w:r w:rsidRPr="003C45DC">
        <w:rPr>
          <w:sz w:val="40"/>
          <w:szCs w:val="40"/>
          <w:lang w:val="en-IN"/>
        </w:rPr>
        <w:t>more easy and fast</w:t>
      </w:r>
      <w:proofErr w:type="gramEnd"/>
      <w:r w:rsidRPr="003C45DC">
        <w:rPr>
          <w:sz w:val="40"/>
          <w:szCs w:val="40"/>
          <w:lang w:val="en-IN"/>
        </w:rPr>
        <w:t xml:space="preserve"> for users.</w:t>
      </w:r>
    </w:p>
    <w:p w14:paraId="35D44919" w14:textId="66169125" w:rsidR="00C21760" w:rsidRPr="003C45DC" w:rsidRDefault="00DF7F57" w:rsidP="00DF7F57">
      <w:pPr>
        <w:pStyle w:val="ListParagraph"/>
        <w:numPr>
          <w:ilvl w:val="0"/>
          <w:numId w:val="26"/>
        </w:numPr>
        <w:rPr>
          <w:sz w:val="40"/>
          <w:szCs w:val="40"/>
          <w:lang w:val="en-IN"/>
        </w:rPr>
      </w:pPr>
      <w:r w:rsidRPr="003C45DC">
        <w:rPr>
          <w:sz w:val="40"/>
          <w:szCs w:val="40"/>
          <w:lang w:val="en-IN"/>
        </w:rPr>
        <w:t xml:space="preserve">The user experience is best and interface is also fast. </w:t>
      </w:r>
    </w:p>
    <w:p w14:paraId="0ACB22EB" w14:textId="00D22E03" w:rsidR="003C45DC" w:rsidRPr="003C45DC" w:rsidRDefault="003C45DC" w:rsidP="00DF7F57">
      <w:pPr>
        <w:pStyle w:val="ListParagraph"/>
        <w:numPr>
          <w:ilvl w:val="0"/>
          <w:numId w:val="26"/>
        </w:numPr>
        <w:rPr>
          <w:sz w:val="34"/>
          <w:szCs w:val="34"/>
          <w:lang w:val="en-IN"/>
        </w:rPr>
      </w:pPr>
      <w:r w:rsidRPr="003C45DC">
        <w:rPr>
          <w:rFonts w:ascii="Arial" w:hAnsi="Arial" w:cs="Arial"/>
          <w:color w:val="0A0A23"/>
          <w:sz w:val="34"/>
          <w:szCs w:val="34"/>
          <w:shd w:val="clear" w:color="auto" w:fill="FFFFFF"/>
        </w:rPr>
        <w:t>The user can see relevant details of the code that was executed</w:t>
      </w:r>
      <w:r w:rsidR="000B1F82">
        <w:rPr>
          <w:rFonts w:ascii="Arial" w:hAnsi="Arial" w:cs="Arial"/>
          <w:color w:val="0A0A23"/>
          <w:sz w:val="34"/>
          <w:szCs w:val="34"/>
          <w:shd w:val="clear" w:color="auto" w:fill="FFFFFF"/>
        </w:rPr>
        <w:t>.</w:t>
      </w:r>
    </w:p>
    <w:p w14:paraId="69F1C735" w14:textId="77777777" w:rsidR="003C45DC" w:rsidRDefault="003C45DC" w:rsidP="003C45DC">
      <w:pPr>
        <w:numPr>
          <w:ilvl w:val="0"/>
          <w:numId w:val="26"/>
        </w:numPr>
        <w:shd w:val="clear" w:color="auto" w:fill="FFFFFF"/>
        <w:spacing w:before="120" w:after="120" w:line="384" w:lineRule="atLeast"/>
        <w:textAlignment w:val="baseline"/>
        <w:rPr>
          <w:rFonts w:ascii="Arial" w:eastAsia="Times New Roman" w:hAnsi="Arial" w:cs="Arial"/>
          <w:color w:val="0A0A23"/>
          <w:sz w:val="34"/>
          <w:szCs w:val="34"/>
        </w:rPr>
      </w:pPr>
      <w:r w:rsidRPr="003C45DC">
        <w:rPr>
          <w:rFonts w:ascii="Arial" w:eastAsia="Times New Roman" w:hAnsi="Arial" w:cs="Arial"/>
          <w:color w:val="0A0A23"/>
          <w:sz w:val="34"/>
          <w:szCs w:val="34"/>
        </w:rPr>
        <w:lastRenderedPageBreak/>
        <w:t>Once the user is done writing their code, they can compile their code and see the output / results in the output window.</w:t>
      </w:r>
    </w:p>
    <w:p w14:paraId="51FDA8E9" w14:textId="741453F4" w:rsidR="00FC142F" w:rsidRPr="003C45DC" w:rsidRDefault="00FC142F" w:rsidP="003C45DC">
      <w:pPr>
        <w:numPr>
          <w:ilvl w:val="0"/>
          <w:numId w:val="26"/>
        </w:numPr>
        <w:shd w:val="clear" w:color="auto" w:fill="FFFFFF"/>
        <w:spacing w:before="120" w:after="120" w:line="384" w:lineRule="atLeast"/>
        <w:textAlignment w:val="baseline"/>
        <w:rPr>
          <w:rFonts w:ascii="Arial" w:eastAsia="Times New Roman" w:hAnsi="Arial" w:cs="Arial"/>
          <w:color w:val="0A0A23"/>
          <w:sz w:val="34"/>
          <w:szCs w:val="34"/>
        </w:rPr>
      </w:pPr>
      <w:r>
        <w:rPr>
          <w:rFonts w:ascii="Lato" w:hAnsi="Lato"/>
          <w:color w:val="0A0A23"/>
          <w:sz w:val="33"/>
          <w:szCs w:val="33"/>
          <w:shd w:val="clear" w:color="auto" w:fill="FFFFFF"/>
        </w:rPr>
        <w:t>It can compile code on a web app with standard input and output with support to over 40 programming languages</w:t>
      </w:r>
    </w:p>
    <w:p w14:paraId="5D9442C7" w14:textId="13A5B745" w:rsidR="003C45DC" w:rsidRDefault="003C45DC" w:rsidP="003C45DC">
      <w:pPr>
        <w:pStyle w:val="ListParagraph"/>
        <w:ind w:left="1603"/>
        <w:rPr>
          <w:sz w:val="40"/>
          <w:szCs w:val="40"/>
          <w:lang w:val="en-IN"/>
        </w:rPr>
      </w:pPr>
    </w:p>
    <w:p w14:paraId="57748850" w14:textId="1E140BAA" w:rsidR="003C45DC" w:rsidRDefault="003C45DC" w:rsidP="003C45DC">
      <w:pPr>
        <w:pStyle w:val="ListParagraph"/>
        <w:numPr>
          <w:ilvl w:val="0"/>
          <w:numId w:val="31"/>
        </w:numPr>
        <w:rPr>
          <w:b/>
          <w:bCs/>
          <w:sz w:val="40"/>
          <w:szCs w:val="40"/>
          <w:u w:val="single"/>
          <w:lang w:val="en-IN"/>
        </w:rPr>
      </w:pPr>
      <w:r w:rsidRPr="003C45DC">
        <w:rPr>
          <w:b/>
          <w:bCs/>
          <w:sz w:val="40"/>
          <w:szCs w:val="40"/>
          <w:u w:val="single"/>
          <w:lang w:val="en-IN"/>
        </w:rPr>
        <w:t xml:space="preserve">Challenges Faced </w:t>
      </w:r>
    </w:p>
    <w:p w14:paraId="02103022" w14:textId="72F2C73D" w:rsidR="003C45DC" w:rsidRDefault="003C45DC" w:rsidP="003C45DC">
      <w:pPr>
        <w:pStyle w:val="ListParagraph"/>
        <w:ind w:left="994"/>
        <w:rPr>
          <w:b/>
          <w:bCs/>
          <w:sz w:val="40"/>
          <w:szCs w:val="40"/>
          <w:u w:val="single"/>
          <w:lang w:val="en-IN"/>
        </w:rPr>
      </w:pPr>
    </w:p>
    <w:p w14:paraId="3CE393C1" w14:textId="551D4684" w:rsidR="00514867" w:rsidRPr="000B1F82" w:rsidRDefault="003C45DC" w:rsidP="000B1F82">
      <w:pPr>
        <w:pStyle w:val="ListParagraph"/>
        <w:numPr>
          <w:ilvl w:val="0"/>
          <w:numId w:val="32"/>
        </w:numPr>
        <w:rPr>
          <w:sz w:val="40"/>
          <w:szCs w:val="40"/>
          <w:lang w:val="en-IN"/>
        </w:rPr>
      </w:pPr>
      <w:r>
        <w:rPr>
          <w:sz w:val="40"/>
          <w:szCs w:val="40"/>
          <w:lang w:val="en-IN"/>
        </w:rPr>
        <w:t>The main challenge was to render our website</w:t>
      </w:r>
      <w:r w:rsidR="000B1F82">
        <w:rPr>
          <w:sz w:val="40"/>
          <w:szCs w:val="40"/>
          <w:lang w:val="en-IN"/>
        </w:rPr>
        <w:t xml:space="preserve"> u</w:t>
      </w:r>
      <w:r w:rsidR="00514867" w:rsidRPr="000B1F82">
        <w:rPr>
          <w:sz w:val="40"/>
          <w:szCs w:val="40"/>
          <w:lang w:val="en-IN"/>
        </w:rPr>
        <w:t>sing API.</w:t>
      </w:r>
    </w:p>
    <w:p w14:paraId="1E642F3D" w14:textId="62E76F7E" w:rsidR="00514867" w:rsidRDefault="00514867" w:rsidP="00514867">
      <w:pPr>
        <w:pStyle w:val="ListParagraph"/>
        <w:numPr>
          <w:ilvl w:val="0"/>
          <w:numId w:val="32"/>
        </w:numPr>
        <w:rPr>
          <w:sz w:val="40"/>
          <w:szCs w:val="40"/>
          <w:lang w:val="en-IN"/>
        </w:rPr>
      </w:pPr>
      <w:r>
        <w:rPr>
          <w:sz w:val="40"/>
          <w:szCs w:val="40"/>
          <w:lang w:val="en-IN"/>
        </w:rPr>
        <w:t xml:space="preserve">Although I am not a react student then also i have made a system which works on react. </w:t>
      </w:r>
    </w:p>
    <w:p w14:paraId="63AD1D1C" w14:textId="21FD615B" w:rsidR="00514867" w:rsidRDefault="00514867" w:rsidP="00514867">
      <w:pPr>
        <w:rPr>
          <w:sz w:val="40"/>
          <w:szCs w:val="40"/>
          <w:lang w:val="en-IN"/>
        </w:rPr>
      </w:pPr>
    </w:p>
    <w:p w14:paraId="7E0BF010" w14:textId="2D9ECF88" w:rsidR="000B1F82" w:rsidRDefault="000B1F82" w:rsidP="00514867">
      <w:pPr>
        <w:pStyle w:val="ListParagraph"/>
        <w:numPr>
          <w:ilvl w:val="0"/>
          <w:numId w:val="31"/>
        </w:numPr>
        <w:rPr>
          <w:b/>
          <w:bCs/>
          <w:sz w:val="40"/>
          <w:szCs w:val="40"/>
          <w:u w:val="single"/>
          <w:lang w:val="en-IN"/>
        </w:rPr>
      </w:pPr>
      <w:r w:rsidRPr="000B1F82">
        <w:rPr>
          <w:b/>
          <w:bCs/>
          <w:sz w:val="40"/>
          <w:szCs w:val="40"/>
          <w:u w:val="single"/>
          <w:lang w:val="en-IN"/>
        </w:rPr>
        <w:t>Conclusion</w:t>
      </w:r>
    </w:p>
    <w:p w14:paraId="408C6075" w14:textId="66D678A3" w:rsidR="000B1F82" w:rsidRDefault="000B1F82" w:rsidP="000B1F82">
      <w:pPr>
        <w:ind w:left="994"/>
        <w:rPr>
          <w:b/>
          <w:bCs/>
          <w:sz w:val="40"/>
          <w:szCs w:val="40"/>
          <w:u w:val="single"/>
          <w:lang w:val="en-IN"/>
        </w:rPr>
      </w:pPr>
    </w:p>
    <w:p w14:paraId="08CE210C" w14:textId="1462C4DB" w:rsidR="000B1F82" w:rsidRPr="000B1F82" w:rsidRDefault="000B1F82" w:rsidP="000B1F82">
      <w:pPr>
        <w:ind w:left="994"/>
        <w:rPr>
          <w:sz w:val="40"/>
          <w:szCs w:val="40"/>
          <w:lang w:val="en-IN"/>
        </w:rPr>
      </w:pPr>
      <w:r w:rsidRPr="000B1F82">
        <w:rPr>
          <w:sz w:val="40"/>
          <w:szCs w:val="40"/>
          <w:lang w:val="en-IN"/>
        </w:rPr>
        <w:t xml:space="preserve">Fully functional web app is developed that help users increase the </w:t>
      </w:r>
      <w:r>
        <w:rPr>
          <w:sz w:val="40"/>
          <w:szCs w:val="40"/>
          <w:lang w:val="en-IN"/>
        </w:rPr>
        <w:t>DSA</w:t>
      </w:r>
      <w:r w:rsidRPr="000B1F82">
        <w:rPr>
          <w:sz w:val="40"/>
          <w:szCs w:val="40"/>
          <w:lang w:val="en-IN"/>
        </w:rPr>
        <w:t xml:space="preserve"> knowledge</w:t>
      </w:r>
      <w:r w:rsidR="005966A6">
        <w:rPr>
          <w:sz w:val="40"/>
          <w:szCs w:val="40"/>
          <w:lang w:val="en-IN"/>
        </w:rPr>
        <w:t>.</w:t>
      </w:r>
    </w:p>
    <w:p w14:paraId="108C963C" w14:textId="6D1948D4" w:rsidR="00514867" w:rsidRDefault="00514867" w:rsidP="000B1F82">
      <w:pPr>
        <w:pStyle w:val="ListParagraph"/>
        <w:ind w:left="994"/>
        <w:rPr>
          <w:sz w:val="40"/>
          <w:szCs w:val="40"/>
          <w:lang w:val="en-IN"/>
        </w:rPr>
      </w:pPr>
      <w:r>
        <w:rPr>
          <w:sz w:val="40"/>
          <w:szCs w:val="40"/>
          <w:lang w:val="en-IN"/>
        </w:rPr>
        <w:t xml:space="preserve"> </w:t>
      </w:r>
    </w:p>
    <w:p w14:paraId="6C68C0CC" w14:textId="22C0599B" w:rsidR="00514867" w:rsidRPr="00514867" w:rsidRDefault="00514867" w:rsidP="00514867">
      <w:pPr>
        <w:pStyle w:val="ListParagraph"/>
        <w:ind w:left="994"/>
        <w:rPr>
          <w:sz w:val="40"/>
          <w:szCs w:val="40"/>
          <w:lang w:val="en-IN"/>
        </w:rPr>
      </w:pPr>
      <w:r>
        <w:rPr>
          <w:sz w:val="40"/>
          <w:szCs w:val="40"/>
          <w:lang w:val="en-IN"/>
        </w:rPr>
        <w:t xml:space="preserve">  </w:t>
      </w:r>
    </w:p>
    <w:p w14:paraId="5C6D1D9E" w14:textId="7E025E2A" w:rsidR="00E22354" w:rsidRDefault="00E22354" w:rsidP="00C21760">
      <w:pPr>
        <w:tabs>
          <w:tab w:val="left" w:pos="2580"/>
        </w:tabs>
        <w:ind w:left="883"/>
        <w:rPr>
          <w:rFonts w:ascii="Times New Roman" w:hAnsi="Times New Roman" w:cs="Times New Roman"/>
          <w:b/>
          <w:bCs/>
          <w:sz w:val="36"/>
          <w:szCs w:val="36"/>
          <w:u w:val="single"/>
        </w:rPr>
      </w:pPr>
    </w:p>
    <w:p w14:paraId="377426D4" w14:textId="5FB11D22" w:rsidR="00C21760" w:rsidRPr="00C21760" w:rsidRDefault="00C21760" w:rsidP="00C21760">
      <w:pPr>
        <w:tabs>
          <w:tab w:val="left" w:pos="2580"/>
        </w:tabs>
        <w:rPr>
          <w:rFonts w:ascii="Times New Roman" w:hAnsi="Times New Roman" w:cs="Times New Roman"/>
          <w:sz w:val="36"/>
          <w:szCs w:val="36"/>
        </w:rPr>
      </w:pPr>
      <w:r>
        <w:rPr>
          <w:rFonts w:ascii="Times New Roman" w:hAnsi="Times New Roman" w:cs="Times New Roman"/>
          <w:b/>
          <w:bCs/>
          <w:sz w:val="36"/>
          <w:szCs w:val="36"/>
          <w:u w:val="single"/>
        </w:rPr>
        <w:t xml:space="preserve">        </w:t>
      </w:r>
    </w:p>
    <w:p w14:paraId="419F24D0" w14:textId="77777777" w:rsidR="00E22354" w:rsidRPr="00E22354" w:rsidRDefault="00E22354" w:rsidP="00E22354">
      <w:pPr>
        <w:pStyle w:val="ListParagraph"/>
        <w:ind w:left="883"/>
        <w:rPr>
          <w:sz w:val="40"/>
          <w:szCs w:val="40"/>
          <w:lang w:val="en-IN"/>
        </w:rPr>
      </w:pPr>
    </w:p>
    <w:sectPr w:rsidR="00E22354" w:rsidRPr="00E22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580E0C"/>
    <w:multiLevelType w:val="hybridMultilevel"/>
    <w:tmpl w:val="40349D0A"/>
    <w:lvl w:ilvl="0" w:tplc="0409000F">
      <w:start w:val="1"/>
      <w:numFmt w:val="decimal"/>
      <w:lvlText w:val="%1."/>
      <w:lvlJc w:val="left"/>
      <w:pPr>
        <w:ind w:left="1714" w:hanging="360"/>
      </w:p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14" w15:restartNumberingAfterBreak="0">
    <w:nsid w:val="0F770A89"/>
    <w:multiLevelType w:val="hybridMultilevel"/>
    <w:tmpl w:val="253A9C92"/>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6061E1B"/>
    <w:multiLevelType w:val="hybridMultilevel"/>
    <w:tmpl w:val="70A8443E"/>
    <w:lvl w:ilvl="0" w:tplc="0409000F">
      <w:start w:val="1"/>
      <w:numFmt w:val="decimal"/>
      <w:lvlText w:val="%1."/>
      <w:lvlJc w:val="left"/>
      <w:pPr>
        <w:ind w:left="1603" w:hanging="360"/>
      </w:pPr>
    </w:lvl>
    <w:lvl w:ilvl="1" w:tplc="04090019" w:tentative="1">
      <w:start w:val="1"/>
      <w:numFmt w:val="lowerLetter"/>
      <w:lvlText w:val="%2."/>
      <w:lvlJc w:val="left"/>
      <w:pPr>
        <w:ind w:left="2323" w:hanging="360"/>
      </w:pPr>
    </w:lvl>
    <w:lvl w:ilvl="2" w:tplc="0409001B" w:tentative="1">
      <w:start w:val="1"/>
      <w:numFmt w:val="lowerRoman"/>
      <w:lvlText w:val="%3."/>
      <w:lvlJc w:val="right"/>
      <w:pPr>
        <w:ind w:left="3043" w:hanging="180"/>
      </w:pPr>
    </w:lvl>
    <w:lvl w:ilvl="3" w:tplc="0409000F" w:tentative="1">
      <w:start w:val="1"/>
      <w:numFmt w:val="decimal"/>
      <w:lvlText w:val="%4."/>
      <w:lvlJc w:val="left"/>
      <w:pPr>
        <w:ind w:left="3763" w:hanging="360"/>
      </w:pPr>
    </w:lvl>
    <w:lvl w:ilvl="4" w:tplc="04090019" w:tentative="1">
      <w:start w:val="1"/>
      <w:numFmt w:val="lowerLetter"/>
      <w:lvlText w:val="%5."/>
      <w:lvlJc w:val="left"/>
      <w:pPr>
        <w:ind w:left="4483" w:hanging="360"/>
      </w:pPr>
    </w:lvl>
    <w:lvl w:ilvl="5" w:tplc="0409001B" w:tentative="1">
      <w:start w:val="1"/>
      <w:numFmt w:val="lowerRoman"/>
      <w:lvlText w:val="%6."/>
      <w:lvlJc w:val="right"/>
      <w:pPr>
        <w:ind w:left="5203" w:hanging="180"/>
      </w:pPr>
    </w:lvl>
    <w:lvl w:ilvl="6" w:tplc="0409000F" w:tentative="1">
      <w:start w:val="1"/>
      <w:numFmt w:val="decimal"/>
      <w:lvlText w:val="%7."/>
      <w:lvlJc w:val="left"/>
      <w:pPr>
        <w:ind w:left="5923" w:hanging="360"/>
      </w:pPr>
    </w:lvl>
    <w:lvl w:ilvl="7" w:tplc="04090019" w:tentative="1">
      <w:start w:val="1"/>
      <w:numFmt w:val="lowerLetter"/>
      <w:lvlText w:val="%8."/>
      <w:lvlJc w:val="left"/>
      <w:pPr>
        <w:ind w:left="6643" w:hanging="360"/>
      </w:pPr>
    </w:lvl>
    <w:lvl w:ilvl="8" w:tplc="0409001B" w:tentative="1">
      <w:start w:val="1"/>
      <w:numFmt w:val="lowerRoman"/>
      <w:lvlText w:val="%9."/>
      <w:lvlJc w:val="right"/>
      <w:pPr>
        <w:ind w:left="7363" w:hanging="180"/>
      </w:pPr>
    </w:lvl>
  </w:abstractNum>
  <w:abstractNum w:abstractNumId="17" w15:restartNumberingAfterBreak="0">
    <w:nsid w:val="1F971215"/>
    <w:multiLevelType w:val="hybridMultilevel"/>
    <w:tmpl w:val="8F2E6064"/>
    <w:lvl w:ilvl="0" w:tplc="04090005">
      <w:start w:val="1"/>
      <w:numFmt w:val="bullet"/>
      <w:lvlText w:val=""/>
      <w:lvlJc w:val="left"/>
      <w:pPr>
        <w:ind w:left="1603" w:hanging="360"/>
      </w:pPr>
      <w:rPr>
        <w:rFonts w:ascii="Wingdings" w:hAnsi="Wingdings" w:hint="default"/>
      </w:rPr>
    </w:lvl>
    <w:lvl w:ilvl="1" w:tplc="04090003" w:tentative="1">
      <w:start w:val="1"/>
      <w:numFmt w:val="bullet"/>
      <w:lvlText w:val="o"/>
      <w:lvlJc w:val="left"/>
      <w:pPr>
        <w:ind w:left="2323" w:hanging="360"/>
      </w:pPr>
      <w:rPr>
        <w:rFonts w:ascii="Courier New" w:hAnsi="Courier New" w:cs="Courier New" w:hint="default"/>
      </w:rPr>
    </w:lvl>
    <w:lvl w:ilvl="2" w:tplc="04090005" w:tentative="1">
      <w:start w:val="1"/>
      <w:numFmt w:val="bullet"/>
      <w:lvlText w:val=""/>
      <w:lvlJc w:val="left"/>
      <w:pPr>
        <w:ind w:left="3043" w:hanging="360"/>
      </w:pPr>
      <w:rPr>
        <w:rFonts w:ascii="Wingdings" w:hAnsi="Wingdings" w:hint="default"/>
      </w:rPr>
    </w:lvl>
    <w:lvl w:ilvl="3" w:tplc="04090001" w:tentative="1">
      <w:start w:val="1"/>
      <w:numFmt w:val="bullet"/>
      <w:lvlText w:val=""/>
      <w:lvlJc w:val="left"/>
      <w:pPr>
        <w:ind w:left="3763" w:hanging="360"/>
      </w:pPr>
      <w:rPr>
        <w:rFonts w:ascii="Symbol" w:hAnsi="Symbol" w:hint="default"/>
      </w:rPr>
    </w:lvl>
    <w:lvl w:ilvl="4" w:tplc="04090003" w:tentative="1">
      <w:start w:val="1"/>
      <w:numFmt w:val="bullet"/>
      <w:lvlText w:val="o"/>
      <w:lvlJc w:val="left"/>
      <w:pPr>
        <w:ind w:left="4483" w:hanging="360"/>
      </w:pPr>
      <w:rPr>
        <w:rFonts w:ascii="Courier New" w:hAnsi="Courier New" w:cs="Courier New" w:hint="default"/>
      </w:rPr>
    </w:lvl>
    <w:lvl w:ilvl="5" w:tplc="04090005" w:tentative="1">
      <w:start w:val="1"/>
      <w:numFmt w:val="bullet"/>
      <w:lvlText w:val=""/>
      <w:lvlJc w:val="left"/>
      <w:pPr>
        <w:ind w:left="5203" w:hanging="360"/>
      </w:pPr>
      <w:rPr>
        <w:rFonts w:ascii="Wingdings" w:hAnsi="Wingdings" w:hint="default"/>
      </w:rPr>
    </w:lvl>
    <w:lvl w:ilvl="6" w:tplc="04090001" w:tentative="1">
      <w:start w:val="1"/>
      <w:numFmt w:val="bullet"/>
      <w:lvlText w:val=""/>
      <w:lvlJc w:val="left"/>
      <w:pPr>
        <w:ind w:left="5923" w:hanging="360"/>
      </w:pPr>
      <w:rPr>
        <w:rFonts w:ascii="Symbol" w:hAnsi="Symbol" w:hint="default"/>
      </w:rPr>
    </w:lvl>
    <w:lvl w:ilvl="7" w:tplc="04090003" w:tentative="1">
      <w:start w:val="1"/>
      <w:numFmt w:val="bullet"/>
      <w:lvlText w:val="o"/>
      <w:lvlJc w:val="left"/>
      <w:pPr>
        <w:ind w:left="6643" w:hanging="360"/>
      </w:pPr>
      <w:rPr>
        <w:rFonts w:ascii="Courier New" w:hAnsi="Courier New" w:cs="Courier New" w:hint="default"/>
      </w:rPr>
    </w:lvl>
    <w:lvl w:ilvl="8" w:tplc="04090005" w:tentative="1">
      <w:start w:val="1"/>
      <w:numFmt w:val="bullet"/>
      <w:lvlText w:val=""/>
      <w:lvlJc w:val="left"/>
      <w:pPr>
        <w:ind w:left="7363" w:hanging="360"/>
      </w:pPr>
      <w:rPr>
        <w:rFonts w:ascii="Wingdings" w:hAnsi="Wingdings" w:hint="default"/>
      </w:rPr>
    </w:lvl>
  </w:abstractNum>
  <w:abstractNum w:abstractNumId="18" w15:restartNumberingAfterBreak="0">
    <w:nsid w:val="212E191E"/>
    <w:multiLevelType w:val="hybridMultilevel"/>
    <w:tmpl w:val="7332D2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4B44CD8"/>
    <w:multiLevelType w:val="hybridMultilevel"/>
    <w:tmpl w:val="7A4E8766"/>
    <w:lvl w:ilvl="0" w:tplc="04090001">
      <w:start w:val="1"/>
      <w:numFmt w:val="bullet"/>
      <w:lvlText w:val=""/>
      <w:lvlJc w:val="left"/>
      <w:pPr>
        <w:ind w:left="2323" w:hanging="360"/>
      </w:pPr>
      <w:rPr>
        <w:rFonts w:ascii="Symbol" w:hAnsi="Symbol" w:hint="default"/>
      </w:rPr>
    </w:lvl>
    <w:lvl w:ilvl="1" w:tplc="04090003" w:tentative="1">
      <w:start w:val="1"/>
      <w:numFmt w:val="bullet"/>
      <w:lvlText w:val="o"/>
      <w:lvlJc w:val="left"/>
      <w:pPr>
        <w:ind w:left="3043" w:hanging="360"/>
      </w:pPr>
      <w:rPr>
        <w:rFonts w:ascii="Courier New" w:hAnsi="Courier New" w:cs="Courier New" w:hint="default"/>
      </w:rPr>
    </w:lvl>
    <w:lvl w:ilvl="2" w:tplc="04090005" w:tentative="1">
      <w:start w:val="1"/>
      <w:numFmt w:val="bullet"/>
      <w:lvlText w:val=""/>
      <w:lvlJc w:val="left"/>
      <w:pPr>
        <w:ind w:left="3763" w:hanging="360"/>
      </w:pPr>
      <w:rPr>
        <w:rFonts w:ascii="Wingdings" w:hAnsi="Wingdings" w:hint="default"/>
      </w:rPr>
    </w:lvl>
    <w:lvl w:ilvl="3" w:tplc="04090001" w:tentative="1">
      <w:start w:val="1"/>
      <w:numFmt w:val="bullet"/>
      <w:lvlText w:val=""/>
      <w:lvlJc w:val="left"/>
      <w:pPr>
        <w:ind w:left="4483" w:hanging="360"/>
      </w:pPr>
      <w:rPr>
        <w:rFonts w:ascii="Symbol" w:hAnsi="Symbol" w:hint="default"/>
      </w:rPr>
    </w:lvl>
    <w:lvl w:ilvl="4" w:tplc="04090003" w:tentative="1">
      <w:start w:val="1"/>
      <w:numFmt w:val="bullet"/>
      <w:lvlText w:val="o"/>
      <w:lvlJc w:val="left"/>
      <w:pPr>
        <w:ind w:left="5203" w:hanging="360"/>
      </w:pPr>
      <w:rPr>
        <w:rFonts w:ascii="Courier New" w:hAnsi="Courier New" w:cs="Courier New" w:hint="default"/>
      </w:rPr>
    </w:lvl>
    <w:lvl w:ilvl="5" w:tplc="04090005" w:tentative="1">
      <w:start w:val="1"/>
      <w:numFmt w:val="bullet"/>
      <w:lvlText w:val=""/>
      <w:lvlJc w:val="left"/>
      <w:pPr>
        <w:ind w:left="5923" w:hanging="360"/>
      </w:pPr>
      <w:rPr>
        <w:rFonts w:ascii="Wingdings" w:hAnsi="Wingdings" w:hint="default"/>
      </w:rPr>
    </w:lvl>
    <w:lvl w:ilvl="6" w:tplc="04090001" w:tentative="1">
      <w:start w:val="1"/>
      <w:numFmt w:val="bullet"/>
      <w:lvlText w:val=""/>
      <w:lvlJc w:val="left"/>
      <w:pPr>
        <w:ind w:left="6643" w:hanging="360"/>
      </w:pPr>
      <w:rPr>
        <w:rFonts w:ascii="Symbol" w:hAnsi="Symbol" w:hint="default"/>
      </w:rPr>
    </w:lvl>
    <w:lvl w:ilvl="7" w:tplc="04090003" w:tentative="1">
      <w:start w:val="1"/>
      <w:numFmt w:val="bullet"/>
      <w:lvlText w:val="o"/>
      <w:lvlJc w:val="left"/>
      <w:pPr>
        <w:ind w:left="7363" w:hanging="360"/>
      </w:pPr>
      <w:rPr>
        <w:rFonts w:ascii="Courier New" w:hAnsi="Courier New" w:cs="Courier New" w:hint="default"/>
      </w:rPr>
    </w:lvl>
    <w:lvl w:ilvl="8" w:tplc="04090005" w:tentative="1">
      <w:start w:val="1"/>
      <w:numFmt w:val="bullet"/>
      <w:lvlText w:val=""/>
      <w:lvlJc w:val="left"/>
      <w:pPr>
        <w:ind w:left="8083" w:hanging="360"/>
      </w:pPr>
      <w:rPr>
        <w:rFonts w:ascii="Wingdings" w:hAnsi="Wingdings" w:hint="default"/>
      </w:r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A535C1D"/>
    <w:multiLevelType w:val="hybridMultilevel"/>
    <w:tmpl w:val="EFD45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985D4D"/>
    <w:multiLevelType w:val="multilevel"/>
    <w:tmpl w:val="3C7E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0F0D3F"/>
    <w:multiLevelType w:val="hybridMultilevel"/>
    <w:tmpl w:val="DB2A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3B5319FF"/>
    <w:multiLevelType w:val="hybridMultilevel"/>
    <w:tmpl w:val="CE2019C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8A34783"/>
    <w:multiLevelType w:val="hybridMultilevel"/>
    <w:tmpl w:val="40D6D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9B40D80"/>
    <w:multiLevelType w:val="multilevel"/>
    <w:tmpl w:val="545E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2189946">
    <w:abstractNumId w:val="30"/>
  </w:num>
  <w:num w:numId="2" w16cid:durableId="1980259230">
    <w:abstractNumId w:val="12"/>
  </w:num>
  <w:num w:numId="3" w16cid:durableId="1426147306">
    <w:abstractNumId w:val="10"/>
  </w:num>
  <w:num w:numId="4" w16cid:durableId="2113552761">
    <w:abstractNumId w:val="33"/>
  </w:num>
  <w:num w:numId="5" w16cid:durableId="596325165">
    <w:abstractNumId w:val="15"/>
  </w:num>
  <w:num w:numId="6" w16cid:durableId="1263413781">
    <w:abstractNumId w:val="25"/>
  </w:num>
  <w:num w:numId="7" w16cid:durableId="1449550014">
    <w:abstractNumId w:val="28"/>
  </w:num>
  <w:num w:numId="8" w16cid:durableId="2021858663">
    <w:abstractNumId w:val="9"/>
  </w:num>
  <w:num w:numId="9" w16cid:durableId="1902017831">
    <w:abstractNumId w:val="7"/>
  </w:num>
  <w:num w:numId="10" w16cid:durableId="479461846">
    <w:abstractNumId w:val="6"/>
  </w:num>
  <w:num w:numId="11" w16cid:durableId="1698003869">
    <w:abstractNumId w:val="5"/>
  </w:num>
  <w:num w:numId="12" w16cid:durableId="288247261">
    <w:abstractNumId w:val="4"/>
  </w:num>
  <w:num w:numId="13" w16cid:durableId="529563248">
    <w:abstractNumId w:val="8"/>
  </w:num>
  <w:num w:numId="14" w16cid:durableId="336230585">
    <w:abstractNumId w:val="3"/>
  </w:num>
  <w:num w:numId="15" w16cid:durableId="637301010">
    <w:abstractNumId w:val="2"/>
  </w:num>
  <w:num w:numId="16" w16cid:durableId="817847539">
    <w:abstractNumId w:val="1"/>
  </w:num>
  <w:num w:numId="17" w16cid:durableId="69159997">
    <w:abstractNumId w:val="0"/>
  </w:num>
  <w:num w:numId="18" w16cid:durableId="1846095136">
    <w:abstractNumId w:val="20"/>
  </w:num>
  <w:num w:numId="19" w16cid:durableId="962803606">
    <w:abstractNumId w:val="22"/>
  </w:num>
  <w:num w:numId="20" w16cid:durableId="1545481109">
    <w:abstractNumId w:val="32"/>
  </w:num>
  <w:num w:numId="21" w16cid:durableId="1456635499">
    <w:abstractNumId w:val="27"/>
  </w:num>
  <w:num w:numId="22" w16cid:durableId="441264699">
    <w:abstractNumId w:val="11"/>
  </w:num>
  <w:num w:numId="23" w16cid:durableId="881333333">
    <w:abstractNumId w:val="34"/>
  </w:num>
  <w:num w:numId="24" w16cid:durableId="166336758">
    <w:abstractNumId w:val="29"/>
  </w:num>
  <w:num w:numId="25" w16cid:durableId="1414859783">
    <w:abstractNumId w:val="14"/>
  </w:num>
  <w:num w:numId="26" w16cid:durableId="797794353">
    <w:abstractNumId w:val="16"/>
  </w:num>
  <w:num w:numId="27" w16cid:durableId="1267542694">
    <w:abstractNumId w:val="31"/>
  </w:num>
  <w:num w:numId="28" w16cid:durableId="1270547910">
    <w:abstractNumId w:val="19"/>
  </w:num>
  <w:num w:numId="29" w16cid:durableId="1460224899">
    <w:abstractNumId w:val="24"/>
  </w:num>
  <w:num w:numId="30" w16cid:durableId="409235253">
    <w:abstractNumId w:val="18"/>
  </w:num>
  <w:num w:numId="31" w16cid:durableId="1600259600">
    <w:abstractNumId w:val="26"/>
  </w:num>
  <w:num w:numId="32" w16cid:durableId="764107061">
    <w:abstractNumId w:val="13"/>
  </w:num>
  <w:num w:numId="33" w16cid:durableId="875312105">
    <w:abstractNumId w:val="23"/>
  </w:num>
  <w:num w:numId="34" w16cid:durableId="812602821">
    <w:abstractNumId w:val="21"/>
  </w:num>
  <w:num w:numId="35" w16cid:durableId="1465530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96"/>
    <w:rsid w:val="0002619E"/>
    <w:rsid w:val="000B1F82"/>
    <w:rsid w:val="001104FE"/>
    <w:rsid w:val="00124B19"/>
    <w:rsid w:val="001B2682"/>
    <w:rsid w:val="002A63E6"/>
    <w:rsid w:val="003637C4"/>
    <w:rsid w:val="003B251B"/>
    <w:rsid w:val="003C45DC"/>
    <w:rsid w:val="00413C32"/>
    <w:rsid w:val="00514867"/>
    <w:rsid w:val="005966A6"/>
    <w:rsid w:val="00645252"/>
    <w:rsid w:val="006D3D74"/>
    <w:rsid w:val="007759BB"/>
    <w:rsid w:val="007D337D"/>
    <w:rsid w:val="0083569A"/>
    <w:rsid w:val="0097392F"/>
    <w:rsid w:val="00A9204E"/>
    <w:rsid w:val="00AE2D8E"/>
    <w:rsid w:val="00C21760"/>
    <w:rsid w:val="00C23696"/>
    <w:rsid w:val="00DF7F57"/>
    <w:rsid w:val="00E22354"/>
    <w:rsid w:val="00E241EB"/>
    <w:rsid w:val="00FC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4660"/>
  <w15:chartTrackingRefBased/>
  <w15:docId w15:val="{65396D31-2F57-468D-A2A0-412D4BFF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23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01500">
      <w:bodyDiv w:val="1"/>
      <w:marLeft w:val="0"/>
      <w:marRight w:val="0"/>
      <w:marTop w:val="0"/>
      <w:marBottom w:val="0"/>
      <w:divBdr>
        <w:top w:val="none" w:sz="0" w:space="0" w:color="auto"/>
        <w:left w:val="none" w:sz="0" w:space="0" w:color="auto"/>
        <w:bottom w:val="none" w:sz="0" w:space="0" w:color="auto"/>
        <w:right w:val="none" w:sz="0" w:space="0" w:color="auto"/>
      </w:divBdr>
    </w:div>
    <w:div w:id="83368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pmjs.com/package/monaco-edito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pidapi.com/" TargetMode="External"/><Relationship Id="rId5" Type="http://schemas.openxmlformats.org/officeDocument/2006/relationships/styles" Target="styles.xml"/><Relationship Id="rId10" Type="http://schemas.openxmlformats.org/officeDocument/2006/relationships/hyperlink" Target="https://judge0.com/" TargetMode="External"/><Relationship Id="rId4" Type="http://schemas.openxmlformats.org/officeDocument/2006/relationships/numbering" Target="numbering.xml"/><Relationship Id="rId9" Type="http://schemas.openxmlformats.org/officeDocument/2006/relationships/hyperlink" Target="https://tailwindcss.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u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106</TotalTime>
  <Pages>4</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Verma</dc:creator>
  <cp:keywords/>
  <dc:description/>
  <cp:lastModifiedBy>Shaurya Verma</cp:lastModifiedBy>
  <cp:revision>15</cp:revision>
  <dcterms:created xsi:type="dcterms:W3CDTF">2022-12-17T08:57:00Z</dcterms:created>
  <dcterms:modified xsi:type="dcterms:W3CDTF">2022-12-18T06:48:00Z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